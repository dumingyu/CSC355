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D7A" w:rsidRDefault="0016234C" w:rsidP="00244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2442B1" w:rsidRDefault="00A41D7A" w:rsidP="002442B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(a)</w:t>
      </w:r>
      <w:r w:rsidR="00F3286D">
        <w:rPr>
          <w:rFonts w:ascii="Times New Roman" w:hAnsi="Times New Roman" w:cs="Times New Roman"/>
          <w:lang w:val="en-CA"/>
        </w:rPr>
        <w:t>.</w:t>
      </w:r>
    </w:p>
    <w:p w:rsidR="0016234C" w:rsidRDefault="0016234C" w:rsidP="002442B1">
      <w:pPr>
        <w:rPr>
          <w:rFonts w:ascii="Times New Roman" w:eastAsiaTheme="minorEastAsia" w:hAnsi="Times New Roman" w:cs="Times New Roman"/>
          <w:lang w:val="en-CA"/>
        </w:rPr>
      </w:pPr>
      <w:r w:rsidRPr="0016234C">
        <w:rPr>
          <w:rFonts w:ascii="Times New Roman" w:hAnsi="Times New Roman" w:cs="Times New Roman"/>
          <w:lang w:val="en-CA"/>
        </w:rPr>
        <w:t>F</w:t>
      </w:r>
      <w:r w:rsidRPr="0016234C">
        <w:rPr>
          <w:rFonts w:ascii="Times New Roman" w:hAnsi="Times New Roman" w:cs="Times New Roman"/>
          <w:vertAlign w:val="subscript"/>
          <w:lang w:val="en-CA"/>
        </w:rPr>
        <w:t>1</w:t>
      </w:r>
      <w:r w:rsidR="002A7CF0">
        <w:rPr>
          <w:rFonts w:ascii="Times New Roman" w:hAnsi="Times New Roman" w:cs="Times New Roman"/>
          <w:vertAlign w:val="subscript"/>
          <w:lang w:val="en-CA"/>
        </w:rPr>
        <w:t xml:space="preserve">               </w:t>
      </w:r>
      <w:r w:rsidRPr="0016234C">
        <w:rPr>
          <w:rFonts w:ascii="Times New Roman" w:hAnsi="Times New Roman" w:cs="Times New Roman"/>
          <w:lang w:val="en-CA"/>
        </w:rPr>
        <w:t>=</w:t>
      </w:r>
      <w:r w:rsidR="002442B1">
        <w:rPr>
          <w:rFonts w:ascii="Times New Roman" w:hAnsi="Times New Roman" w:cs="Times New Roman"/>
          <w:lang w:val="en-CA"/>
        </w:rPr>
        <w:t xml:space="preserve"> </w:t>
      </w:r>
      <w:r w:rsidRPr="0016234C">
        <w:rPr>
          <w:rFonts w:ascii="Times New Roman" w:hAnsi="Times New Roman" w:cs="Times New Roman"/>
          <w:lang w:val="en-CA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P</m:t>
            </m:r>
          </m:e>
        </m:bar>
        <m:r>
          <w:rPr>
            <w:rFonts w:ascii="Cambria Math" w:hAnsi="Cambria Math" w:cs="Times New Roman"/>
            <w:lang w:val="en-CA"/>
          </w:rPr>
          <m:t xml:space="preserve">  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</m:bar>
        <m:r>
          <w:rPr>
            <w:rFonts w:ascii="Cambria Math" w:hAnsi="Cambria Math" w:cs="Times New Roman"/>
            <w:lang w:val="en-CA"/>
          </w:rPr>
          <m:t xml:space="preserve"> S+ 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P</m:t>
            </m:r>
          </m:e>
        </m:bar>
        <m:r>
          <w:rPr>
            <w:rFonts w:ascii="Cambria Math" w:hAnsi="Cambria Math" w:cs="Times New Roman"/>
            <w:lang w:val="en-CA"/>
          </w:rPr>
          <m:t xml:space="preserve">  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Q</m:t>
            </m:r>
          </m:e>
        </m:bar>
        <m:r>
          <w:rPr>
            <w:rFonts w:ascii="Cambria Math" w:hAnsi="Cambria Math" w:cs="Times New Roman"/>
            <w:lang w:val="en-CA"/>
          </w:rPr>
          <m:t xml:space="preserve"> R+ 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P</m:t>
            </m:r>
          </m:e>
        </m:bar>
        <m:r>
          <w:rPr>
            <w:rFonts w:ascii="Cambria Math" w:hAnsi="Cambria Math" w:cs="Times New Roman"/>
            <w:lang w:val="en-CA"/>
          </w:rPr>
          <m:t xml:space="preserve"> Q 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R</m:t>
            </m:r>
          </m:e>
        </m:bar>
        <m:r>
          <w:rPr>
            <w:rFonts w:ascii="Cambria Math" w:hAnsi="Cambria Math" w:cs="Times New Roman"/>
            <w:lang w:val="en-CA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P</m:t>
            </m:r>
          </m:e>
        </m:bar>
        <m:r>
          <w:rPr>
            <w:rFonts w:ascii="Cambria Math" w:hAnsi="Cambria Math" w:cs="Times New Roman"/>
            <w:lang w:val="en-CA"/>
          </w:rPr>
          <m:t xml:space="preserve"> R 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S</m:t>
            </m:r>
          </m:e>
        </m:bar>
        <m:r>
          <w:rPr>
            <w:rFonts w:ascii="Cambria Math" w:hAnsi="Cambria Math" w:cs="Times New Roman"/>
            <w:lang w:val="en-CA"/>
          </w:rPr>
          <m:t xml:space="preserve"> </m:t>
        </m:r>
      </m:oMath>
    </w:p>
    <w:p w:rsidR="002442B1" w:rsidRPr="002442B1" w:rsidRDefault="002442B1" w:rsidP="002442B1">
      <w:pPr>
        <w:rPr>
          <w:rFonts w:ascii="Times New Roman" w:eastAsiaTheme="minorEastAsia" w:hAnsi="Times New Roman" w:cs="Times New Roman"/>
          <w:lang w:val="en-CA"/>
        </w:rPr>
      </w:pPr>
      <w:r>
        <w:rPr>
          <w:rFonts w:ascii="Times New Roman" w:eastAsiaTheme="minorEastAsia" w:hAnsi="Times New Roman" w:cs="Times New Roman"/>
          <w:lang w:val="en-CA"/>
        </w:rPr>
        <w:tab/>
      </w:r>
      <m:oMath>
        <m:r>
          <w:rPr>
            <w:rFonts w:ascii="Cambria Math" w:hAnsi="Cambria Math" w:cs="Times New Roman"/>
            <w:lang w:val="en-CA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 xml:space="preserve"> P</m:t>
            </m:r>
          </m:e>
        </m:bar>
        <m:r>
          <w:rPr>
            <w:rFonts w:ascii="Cambria Math" w:hAnsi="Cambria Math" w:cs="Times New Roman"/>
            <w:lang w:val="en-CA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lang w:val="en-CA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 w:cs="Times New Roman"/>
                    <w:lang w:val="en-CA"/>
                  </w:rPr>
                  <m:t>R</m:t>
                </m:r>
              </m:e>
            </m:bar>
            <m:r>
              <w:rPr>
                <w:rFonts w:ascii="Cambria Math" w:hAnsi="Cambria Math" w:cs="Times New Roman"/>
                <w:lang w:val="en-CA"/>
              </w:rPr>
              <m:t xml:space="preserve"> S+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 w:cs="Times New Roman"/>
                    <w:lang w:val="en-CA"/>
                  </w:rPr>
                  <m:t>Q</m:t>
                </m:r>
              </m:e>
            </m:bar>
            <m:r>
              <w:rPr>
                <w:rFonts w:ascii="Cambria Math" w:hAnsi="Cambria Math" w:cs="Times New Roman"/>
                <w:lang w:val="en-CA"/>
              </w:rPr>
              <m:t xml:space="preserve"> R+Q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 w:cs="Times New Roman"/>
                    <w:lang w:val="en-CA"/>
                  </w:rPr>
                  <m:t>R</m:t>
                </m:r>
              </m:e>
            </m:bar>
            <m:r>
              <w:rPr>
                <w:rFonts w:ascii="Cambria Math" w:hAnsi="Cambria Math" w:cs="Times New Roman"/>
                <w:lang w:val="en-CA"/>
              </w:rPr>
              <m:t xml:space="preserve">+R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 w:cs="Times New Roman"/>
                    <w:lang w:val="en-CA"/>
                  </w:rPr>
                  <m:t>S</m:t>
                </m:r>
              </m:e>
            </m:bar>
          </m:e>
        </m:d>
      </m:oMath>
    </w:p>
    <w:p w:rsidR="00417150" w:rsidRDefault="00417150" w:rsidP="0016234C">
      <w:pPr>
        <w:rPr>
          <w:rFonts w:ascii="Times New Roman" w:eastAsiaTheme="minorEastAsia" w:hAnsi="Times New Roman" w:cs="Times New Roman"/>
          <w:lang w:val="en-CA"/>
        </w:rPr>
      </w:pPr>
    </w:p>
    <w:p w:rsidR="00417150" w:rsidRDefault="00A41D7A" w:rsidP="00162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2A7CF0">
        <w:rPr>
          <w:rFonts w:ascii="Times New Roman" w:hAnsi="Times New Roman" w:cs="Times New Roman"/>
        </w:rPr>
        <w:t>.</w:t>
      </w:r>
    </w:p>
    <w:p w:rsidR="002A7CF0" w:rsidRDefault="00A86EFC" w:rsidP="0016234C">
      <w:pPr>
        <w:rPr>
          <w:rFonts w:ascii="Times New Roman" w:eastAsiaTheme="minorEastAsia" w:hAnsi="Times New Roman" w:cs="Times New Roman"/>
          <w:lang w:val="en-C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C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CA"/>
          </w:rPr>
          <m:t>=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A+D+E</m:t>
            </m: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acc>
            <m:r>
              <w:rPr>
                <w:rFonts w:ascii="Cambria Math" w:hAnsi="Cambria Math"/>
                <w:lang w:val="en-CA"/>
              </w:rPr>
              <m:t>+B+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bar>
            <m:r>
              <w:rPr>
                <w:rFonts w:ascii="Cambria Math" w:hAnsi="Cambria Math"/>
                <w:lang w:val="en-CA"/>
              </w:rPr>
              <m:t>+B+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D</m:t>
                </m:r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bar>
          </m:e>
        </m:d>
      </m:oMath>
      <w:r w:rsidR="002A7CF0">
        <w:rPr>
          <w:rFonts w:ascii="Times New Roman" w:eastAsiaTheme="minorEastAsia" w:hAnsi="Times New Roman" w:cs="Times New Roman"/>
          <w:lang w:val="en-CA"/>
        </w:rPr>
        <w:t xml:space="preserve"> </w:t>
      </w:r>
    </w:p>
    <w:p w:rsidR="00764134" w:rsidRDefault="00A86EFC" w:rsidP="0016234C">
      <w:pPr>
        <w:rPr>
          <w:rFonts w:ascii="Times New Roman" w:eastAsiaTheme="minorEastAsia" w:hAnsi="Times New Roman" w:cs="Times New Roman"/>
          <w:lang w:val="en-C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C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CA"/>
          </w:rPr>
          <m:t>=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A+D+E</m:t>
            </m: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acc>
            <m:r>
              <w:rPr>
                <w:rFonts w:ascii="Cambria Math" w:hAnsi="Cambria Math"/>
                <w:lang w:val="en-CA"/>
              </w:rPr>
              <m:t>+B+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D</m:t>
                </m:r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bar>
            <m:r>
              <w:rPr>
                <w:rFonts w:ascii="Cambria Math" w:hAnsi="Cambria Math"/>
                <w:lang w:val="en-CA"/>
              </w:rPr>
              <m:t>+B+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bar>
          </m:e>
        </m:d>
      </m:oMath>
      <w:r w:rsidR="00764134">
        <w:rPr>
          <w:rFonts w:ascii="Times New Roman" w:eastAsiaTheme="minorEastAsia" w:hAnsi="Times New Roman" w:cs="Times New Roman"/>
          <w:lang w:val="en-CA"/>
        </w:rPr>
        <w:t xml:space="preserve"> </w:t>
      </w:r>
      <w:r w:rsidR="00470A5D">
        <w:rPr>
          <w:rFonts w:ascii="Times New Roman" w:eastAsiaTheme="minorEastAsia" w:hAnsi="Times New Roman" w:cs="Times New Roman"/>
          <w:lang w:val="en-CA"/>
        </w:rPr>
        <w:t>//Commutative</w:t>
      </w:r>
    </w:p>
    <w:p w:rsidR="002A7CF0" w:rsidRDefault="00A86EFC" w:rsidP="002A7CF0">
      <w:pPr>
        <w:rPr>
          <w:rFonts w:ascii="Times New Roman" w:eastAsiaTheme="minorEastAsia" w:hAnsi="Times New Roman" w:cs="Times New Roman"/>
          <w:lang w:val="en-C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C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CA"/>
          </w:rPr>
          <m:t>=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A+D+E</m:t>
            </m: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acc>
            <m:r>
              <w:rPr>
                <w:rFonts w:ascii="Cambria Math" w:hAnsi="Cambria Math"/>
                <w:lang w:val="en-CA"/>
              </w:rPr>
              <m:t>+B+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D</m:t>
                </m:r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AB+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bar>
          </m:e>
        </m:d>
      </m:oMath>
      <w:r w:rsidR="002A7CF0">
        <w:rPr>
          <w:rFonts w:ascii="Times New Roman" w:eastAsiaTheme="minorEastAsia" w:hAnsi="Times New Roman" w:cs="Times New Roman"/>
          <w:lang w:val="en-CA"/>
        </w:rPr>
        <w:t xml:space="preserve"> </w:t>
      </w:r>
      <w:r w:rsidR="00470A5D">
        <w:rPr>
          <w:rFonts w:ascii="Times New Roman" w:eastAsiaTheme="minorEastAsia" w:hAnsi="Times New Roman" w:cs="Times New Roman"/>
          <w:lang w:val="en-CA"/>
        </w:rPr>
        <w:t>//Distributive+Complement+Idempotent+Simplification Laws</w:t>
      </w:r>
    </w:p>
    <w:p w:rsidR="002A7CF0" w:rsidRDefault="00A86EFC" w:rsidP="002A7CF0">
      <w:pPr>
        <w:rPr>
          <w:rFonts w:ascii="Times New Roman" w:eastAsiaTheme="minorEastAsia" w:hAnsi="Times New Roman" w:cs="Times New Roman"/>
          <w:lang w:val="en-C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C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CA"/>
          </w:rPr>
          <m:t>=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A+D+E</m:t>
            </m: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D</m:t>
                </m:r>
              </m:e>
            </m:acc>
            <m:r>
              <w:rPr>
                <w:rFonts w:ascii="Cambria Math" w:hAnsi="Cambria Math"/>
                <w:lang w:val="en-CA"/>
              </w:rPr>
              <m:t>+AB+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ba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bar>
            <m:r>
              <w:rPr>
                <w:rFonts w:ascii="Cambria Math" w:hAnsi="Cambria Math"/>
                <w:lang w:val="en-CA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ba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D</m:t>
                </m:r>
              </m:e>
            </m:bar>
            <m:r>
              <w:rPr>
                <w:rFonts w:ascii="Cambria Math" w:hAnsi="Cambria Math"/>
                <w:lang w:val="en-CA"/>
              </w:rPr>
              <m:t>+B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bar>
          </m:e>
        </m:d>
      </m:oMath>
      <w:r w:rsidR="002A7CF0">
        <w:rPr>
          <w:rFonts w:ascii="Times New Roman" w:eastAsiaTheme="minorEastAsia" w:hAnsi="Times New Roman" w:cs="Times New Roman"/>
          <w:lang w:val="en-CA"/>
        </w:rPr>
        <w:t xml:space="preserve"> </w:t>
      </w:r>
      <w:r w:rsidR="00470A5D">
        <w:rPr>
          <w:rFonts w:ascii="Times New Roman" w:eastAsiaTheme="minorEastAsia" w:hAnsi="Times New Roman" w:cs="Times New Roman"/>
          <w:lang w:val="en-CA"/>
        </w:rPr>
        <w:t>//Distributive+Complement</w:t>
      </w:r>
    </w:p>
    <w:p w:rsidR="002A7CF0" w:rsidRDefault="00A86EFC" w:rsidP="002A7CF0">
      <w:pPr>
        <w:rPr>
          <w:rFonts w:ascii="Times New Roman" w:eastAsiaTheme="minorEastAsia" w:hAnsi="Times New Roman" w:cs="Times New Roman"/>
          <w:lang w:val="en-C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C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CA"/>
          </w:rPr>
          <m:t>=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A+D+E</m:t>
            </m: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AB+A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bar>
            <m:r>
              <w:rPr>
                <w:rFonts w:ascii="Cambria Math" w:hAnsi="Cambria Math"/>
                <w:lang w:val="en-CA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ba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D</m:t>
                </m:r>
              </m:e>
            </m:bar>
          </m:e>
        </m:d>
      </m:oMath>
      <w:r w:rsidR="002A7CF0">
        <w:rPr>
          <w:rFonts w:ascii="Times New Roman" w:eastAsiaTheme="minorEastAsia" w:hAnsi="Times New Roman" w:cs="Times New Roman"/>
          <w:lang w:val="en-CA"/>
        </w:rPr>
        <w:t xml:space="preserve"> </w:t>
      </w:r>
      <w:r w:rsidR="00470A5D">
        <w:rPr>
          <w:rFonts w:ascii="Times New Roman" w:eastAsiaTheme="minorEastAsia" w:hAnsi="Times New Roman" w:cs="Times New Roman"/>
          <w:lang w:val="en-CA"/>
        </w:rPr>
        <w:t>//Consensus+Simplification Laws</w:t>
      </w:r>
    </w:p>
    <w:p w:rsidR="002A7CF0" w:rsidRDefault="00A86EFC" w:rsidP="002A7CF0">
      <w:pPr>
        <w:rPr>
          <w:rFonts w:ascii="Times New Roman" w:eastAsiaTheme="minorEastAsia" w:hAnsi="Times New Roman" w:cs="Times New Roman"/>
          <w:lang w:val="en-C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C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CA"/>
          </w:rPr>
          <m:t>=AB+A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C</m:t>
            </m:r>
          </m:e>
        </m:bar>
        <m:r>
          <w:rPr>
            <w:rFonts w:ascii="Cambria Math" w:hAnsi="Cambria Math"/>
            <w:lang w:val="en-CA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C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D</m:t>
            </m:r>
          </m:e>
        </m:bar>
        <m:r>
          <w:rPr>
            <w:rFonts w:ascii="Cambria Math" w:hAnsi="Cambria Math"/>
            <w:lang w:val="en-CA"/>
          </w:rPr>
          <m:t>E</m:t>
        </m:r>
      </m:oMath>
      <w:r w:rsidR="002A7CF0">
        <w:rPr>
          <w:rFonts w:ascii="Times New Roman" w:eastAsiaTheme="minorEastAsia" w:hAnsi="Times New Roman" w:cs="Times New Roman"/>
          <w:lang w:val="en-CA"/>
        </w:rPr>
        <w:t xml:space="preserve"> </w:t>
      </w:r>
      <w:r w:rsidR="00470A5D">
        <w:rPr>
          <w:rFonts w:ascii="Times New Roman" w:eastAsiaTheme="minorEastAsia" w:hAnsi="Times New Roman" w:cs="Times New Roman"/>
          <w:lang w:val="en-CA"/>
        </w:rPr>
        <w:t>//Distributive+Simplification Laws</w:t>
      </w:r>
    </w:p>
    <w:p w:rsidR="002A7CF0" w:rsidRDefault="002A7CF0" w:rsidP="0016234C">
      <w:pPr>
        <w:rPr>
          <w:rFonts w:ascii="Times New Roman" w:eastAsiaTheme="minorEastAsia" w:hAnsi="Times New Roman" w:cs="Times New Roman"/>
          <w:lang w:val="en-CA"/>
        </w:rPr>
      </w:pPr>
    </w:p>
    <w:p w:rsidR="00470A5D" w:rsidRDefault="00470A5D" w:rsidP="0016234C">
      <w:pPr>
        <w:rPr>
          <w:rFonts w:ascii="Times New Roman" w:eastAsiaTheme="minorEastAsia" w:hAnsi="Times New Roman" w:cs="Times New Roman"/>
          <w:lang w:val="en-CA"/>
        </w:rPr>
      </w:pPr>
      <w:r>
        <w:rPr>
          <w:rFonts w:ascii="Times New Roman" w:eastAsiaTheme="minorEastAsia" w:hAnsi="Times New Roman" w:cs="Times New Roman"/>
          <w:lang w:val="en-CA"/>
        </w:rPr>
        <w:t>2.</w:t>
      </w:r>
    </w:p>
    <w:p w:rsidR="00FE44F8" w:rsidRDefault="00FE44F8" w:rsidP="00FE44F8">
      <w:pPr>
        <w:rPr>
          <w:rFonts w:ascii="Times New Roman" w:eastAsiaTheme="minorEastAsia" w:hAnsi="Times New Roman" w:cs="Times New Roman"/>
          <w:lang w:val="en-CA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lang w:val="en-CA"/>
          </w:rPr>
          <m:t>F</m:t>
        </m:r>
        <m:r>
          <w:rPr>
            <w:rFonts w:ascii="Cambria Math" w:eastAsiaTheme="minorEastAsia" w:hAnsi="Cambria Math" w:cs="Times New Roman"/>
            <w:lang w:val="en-CA"/>
          </w:rPr>
          <m:t>=</m:t>
        </m:r>
      </m:oMath>
      <w:r>
        <w:rPr>
          <w:rFonts w:ascii="Times New Roman" w:eastAsiaTheme="minorEastAsia" w:hAnsi="Times New Roman" w:cs="Times New Roman"/>
          <w:lang w:val="en-C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A</m:t>
            </m:r>
          </m:e>
        </m:bar>
        <m:r>
          <w:rPr>
            <w:rFonts w:ascii="Cambria Math" w:hAnsi="Cambria Math"/>
            <w:lang w:val="en-CA"/>
          </w:rPr>
          <m:t>B+A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C</m:t>
            </m:r>
          </m:e>
        </m:bar>
        <m:r>
          <w:rPr>
            <w:rFonts w:ascii="Cambria Math" w:eastAsiaTheme="minorEastAsia" w:hAnsi="Cambria Math" w:cs="Times New Roman"/>
            <w:lang w:val="en-C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CA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lang w:val="en-CA"/>
                  </w:rPr>
                  <m:t>B+A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CA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  <w:lang w:val="en-CA"/>
                  </w:rPr>
                  <m:t>)</m:t>
                </m:r>
              </m:e>
            </m:bar>
          </m:e>
        </m:bar>
        <m:r>
          <w:rPr>
            <w:rFonts w:ascii="Cambria Math" w:eastAsiaTheme="minorEastAsia" w:hAnsi="Cambria Math" w:cs="Times New Roman"/>
            <w:lang w:val="en-C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CA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lang w:val="en-CA"/>
                  </w:rPr>
                  <m:t>B</m:t>
                </m:r>
              </m:e>
            </m:bar>
            <m:r>
              <w:rPr>
                <w:rFonts w:ascii="Cambria Math" w:hAnsi="Cambria Math"/>
                <w:lang w:val="en-CA"/>
              </w:rPr>
              <m:t>)(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CA"/>
                      </w:rPr>
                      <m:t>C</m:t>
                    </m:r>
                  </m:e>
                </m:bar>
              </m:e>
            </m:bar>
            <m:r>
              <w:rPr>
                <w:rFonts w:ascii="Cambria Math" w:hAnsi="Cambria Math"/>
                <w:lang w:val="en-CA"/>
              </w:rPr>
              <m:t>)</m:t>
            </m:r>
          </m:e>
        </m:bar>
      </m:oMath>
    </w:p>
    <w:p w:rsidR="002C183C" w:rsidRDefault="002C183C" w:rsidP="00FE44F8">
      <w:pPr>
        <w:rPr>
          <w:rFonts w:ascii="Times New Roman" w:eastAsiaTheme="minorEastAsia" w:hAnsi="Times New Roman" w:cs="Times New Roman"/>
          <w:lang w:val="en-CA"/>
        </w:rPr>
      </w:pPr>
    </w:p>
    <w:p w:rsidR="00FE44F8" w:rsidRPr="00FE44F8" w:rsidRDefault="00FE44F8" w:rsidP="00FE44F8">
      <w:pPr>
        <w:rPr>
          <w:rFonts w:ascii="Times New Roman" w:eastAsiaTheme="minorEastAsia" w:hAnsi="Times New Roman" w:cs="Times New Roman"/>
          <w:lang w:val="en-CA"/>
        </w:rPr>
      </w:pPr>
    </w:p>
    <w:p w:rsidR="00FE44F8" w:rsidRPr="00FE44F8" w:rsidRDefault="00FE44F8" w:rsidP="0016234C">
      <w:pPr>
        <w:rPr>
          <w:rFonts w:ascii="Times New Roman" w:eastAsiaTheme="minorEastAsia" w:hAnsi="Times New Roman" w:cs="Times New Roman"/>
          <w:lang w:val="en-CA"/>
        </w:rPr>
      </w:pPr>
    </w:p>
    <w:p w:rsidR="002A7CF0" w:rsidRPr="002A7CF0" w:rsidRDefault="007E0FC3" w:rsidP="0016234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25019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5A2Q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412" cy="18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7A" w:rsidRDefault="00A41D7A" w:rsidP="0016234C">
      <w:pPr>
        <w:rPr>
          <w:rFonts w:ascii="Times New Roman" w:eastAsiaTheme="minorEastAsia" w:hAnsi="Times New Roman" w:cs="Times New Roman"/>
        </w:rPr>
      </w:pPr>
    </w:p>
    <w:p w:rsidR="00A3233B" w:rsidRDefault="00A3233B" w:rsidP="0016234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</w:t>
      </w:r>
    </w:p>
    <w:p w:rsidR="00A3233B" w:rsidRDefault="00F669DD" w:rsidP="0016234C">
      <w:pPr>
        <w:rPr>
          <w:rFonts w:ascii="Times New Roman" w:eastAsiaTheme="minorEastAsia" w:hAnsi="Times New Roman" w:cs="Times New Roman"/>
          <w:lang w:val="en-CA"/>
        </w:rPr>
      </w:pPr>
      <w:r>
        <w:rPr>
          <w:rFonts w:ascii="Times New Roman" w:eastAsiaTheme="minorEastAsia" w:hAnsi="Times New Roman" w:cs="Times New Roman"/>
        </w:rPr>
        <w:t>F=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A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B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D</m:t>
            </m:r>
          </m:e>
        </m:bar>
        <m:r>
          <w:rPr>
            <w:rFonts w:ascii="Cambria Math" w:hAnsi="Cambria Math"/>
            <w:lang w:val="en-CA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B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C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D</m:t>
            </m:r>
          </m:e>
        </m:bar>
      </m:oMath>
    </w:p>
    <w:p w:rsidR="00F669DD" w:rsidRDefault="00F669DD" w:rsidP="0016234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2520103" cy="1890077"/>
            <wp:effectExtent l="0" t="889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5A3Q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31112" cy="189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FC3">
        <w:rPr>
          <w:rFonts w:ascii="Times New Roman" w:eastAsiaTheme="minorEastAsia" w:hAnsi="Times New Roman" w:cs="Times New Roman"/>
        </w:rPr>
        <w:t xml:space="preserve"> </w:t>
      </w:r>
    </w:p>
    <w:p w:rsidR="00E75D2F" w:rsidRDefault="00E75D2F" w:rsidP="0016234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4.</w:t>
      </w:r>
    </w:p>
    <w:p w:rsidR="00E75D2F" w:rsidRDefault="00E837FF" w:rsidP="0016234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</w:t>
      </w:r>
      <m:oMath>
        <m:r>
          <w:rPr>
            <w:rFonts w:ascii="Cambria Math" w:eastAsiaTheme="minorEastAsia" w:hAnsi="Cambria Math" w:cs="Times New Roman"/>
          </w:rPr>
          <m:t>=AB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E</m:t>
            </m:r>
          </m:e>
        </m:bar>
        <m:r>
          <w:rPr>
            <w:rFonts w:ascii="Cambria Math" w:hAnsi="Cambria Math" w:cs="Times New Roman"/>
            <w:lang w:val="en-CA"/>
          </w:rPr>
          <m:t xml:space="preserve">F + 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C</m:t>
            </m:r>
          </m:e>
        </m:bar>
        <m:r>
          <w:rPr>
            <w:rFonts w:ascii="Cambria Math" w:hAnsi="Cambria Math" w:cs="Times New Roman"/>
            <w:lang w:val="en-CA"/>
          </w:rPr>
          <m:t xml:space="preserve">  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E</m:t>
            </m:r>
          </m:e>
        </m:bar>
        <m:r>
          <w:rPr>
            <w:rFonts w:ascii="Cambria Math" w:hAnsi="Cambria Math" w:cs="Times New Roman"/>
            <w:lang w:val="en-CA"/>
          </w:rPr>
          <m:t xml:space="preserve"> F+ 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D</m:t>
            </m:r>
          </m:e>
        </m:bar>
        <m:r>
          <w:rPr>
            <w:rFonts w:ascii="Cambria Math" w:hAnsi="Cambria Math" w:cs="Times New Roman"/>
            <w:lang w:val="en-CA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E</m:t>
            </m:r>
          </m:e>
        </m:bar>
        <m:r>
          <w:rPr>
            <w:rFonts w:ascii="Cambria Math" w:hAnsi="Cambria Math" w:cs="Times New Roman"/>
            <w:lang w:val="en-CA"/>
          </w:rPr>
          <m:t>F+ GH</m:t>
        </m:r>
      </m:oMath>
    </w:p>
    <w:p w:rsidR="008514F3" w:rsidRDefault="0088509D" w:rsidP="0016234C">
      <w:pPr>
        <w:rPr>
          <w:rFonts w:ascii="Times New Roman" w:eastAsiaTheme="minorEastAsia" w:hAnsi="Times New Roman" w:cs="Times New Roman"/>
          <w:lang w:val="en-CA"/>
        </w:rPr>
      </w:pPr>
      <w:r>
        <w:rPr>
          <w:rFonts w:ascii="Times New Roman" w:eastAsiaTheme="minorEastAsia" w:hAnsi="Times New Roman" w:cs="Times New Roman"/>
        </w:rPr>
        <w:t>Z</w:t>
      </w:r>
      <m:oMath>
        <m:r>
          <w:rPr>
            <w:rFonts w:ascii="Cambria Math" w:eastAsiaTheme="minorEastAsia" w:hAnsi="Cambria Math" w:cs="Times New Roman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E</m:t>
            </m:r>
          </m:e>
        </m:bar>
        <m:r>
          <w:rPr>
            <w:rFonts w:ascii="Cambria Math" w:hAnsi="Cambria Math" w:cs="Times New Roman"/>
            <w:lang w:val="en-CA"/>
          </w:rPr>
          <m:t>F(AB+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C</m:t>
            </m:r>
          </m:e>
        </m:bar>
        <m:r>
          <w:rPr>
            <w:rFonts w:ascii="Cambria Math" w:hAnsi="Cambria Math" w:cs="Times New Roman"/>
            <w:lang w:val="en-CA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D</m:t>
            </m:r>
          </m:e>
        </m:bar>
        <m:r>
          <w:rPr>
            <w:rFonts w:ascii="Cambria Math" w:hAnsi="Cambria Math" w:cs="Times New Roman"/>
            <w:lang w:val="en-CA"/>
          </w:rPr>
          <m:t>)+ GH</m:t>
        </m:r>
      </m:oMath>
    </w:p>
    <w:p w:rsidR="0088509D" w:rsidRDefault="0088509D" w:rsidP="0016234C">
      <w:pPr>
        <w:rPr>
          <w:rFonts w:ascii="Times New Roman" w:eastAsiaTheme="minorEastAsia" w:hAnsi="Times New Roman" w:cs="Times New Roman"/>
          <w:lang w:val="en-CA"/>
        </w:rPr>
      </w:pPr>
      <w:r>
        <w:rPr>
          <w:rFonts w:ascii="Times New Roman" w:eastAsiaTheme="minorEastAsia" w:hAnsi="Times New Roman" w:cs="Times New Roman"/>
        </w:rPr>
        <w:t>Z</w:t>
      </w:r>
      <m:oMath>
        <m:r>
          <w:rPr>
            <w:rFonts w:ascii="Cambria Math" w:eastAsiaTheme="minorEastAsia" w:hAnsi="Cambria Math" w:cs="Times New Roman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E</m:t>
            </m:r>
          </m:e>
        </m:bar>
        <m:r>
          <w:rPr>
            <w:rFonts w:ascii="Cambria Math" w:hAnsi="Cambria Math" w:cs="Times New Roman"/>
            <w:lang w:val="en-CA"/>
          </w:rPr>
          <m:t>F(AB+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CD</m:t>
            </m:r>
          </m:e>
        </m:bar>
        <m:r>
          <w:rPr>
            <w:rFonts w:ascii="Cambria Math" w:hAnsi="Cambria Math" w:cs="Times New Roman"/>
            <w:lang w:val="en-CA"/>
          </w:rPr>
          <m:t>)+ GH</m:t>
        </m:r>
      </m:oMath>
    </w:p>
    <w:p w:rsidR="0088509D" w:rsidRDefault="0088509D" w:rsidP="0016234C">
      <w:pPr>
        <w:rPr>
          <w:rFonts w:ascii="Times New Roman" w:eastAsiaTheme="minorEastAsia" w:hAnsi="Times New Roman" w:cs="Times New Roman"/>
          <w:lang w:val="en-CA"/>
        </w:rPr>
      </w:pPr>
      <w:r>
        <w:rPr>
          <w:rFonts w:ascii="Times New Roman" w:eastAsiaTheme="minorEastAsia" w:hAnsi="Times New Roman" w:cs="Times New Roman"/>
          <w:lang w:val="en-CA"/>
        </w:rPr>
        <w:t>Z</w:t>
      </w:r>
      <m:oMath>
        <m:r>
          <w:rPr>
            <w:rFonts w:ascii="Cambria Math" w:eastAsiaTheme="minorEastAsia" w:hAnsi="Cambria Math" w:cs="Times New Roman"/>
          </w:rPr>
          <m:t>=(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E</m:t>
            </m:r>
          </m:e>
        </m:bar>
        <m:r>
          <w:rPr>
            <w:rFonts w:ascii="Cambria Math" w:hAnsi="Cambria Math" w:cs="Times New Roman"/>
            <w:lang w:val="en-CA"/>
          </w:rPr>
          <m:t>F)((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 w:cs="Times New Roman"/>
                    <w:lang w:val="en-CA"/>
                  </w:rPr>
                  <m:t>AB</m:t>
                </m:r>
              </m:e>
            </m:bar>
            <m:r>
              <w:rPr>
                <w:rFonts w:ascii="Cambria Math" w:hAnsi="Cambria Math" w:cs="Times New Roman"/>
                <w:lang w:val="en-CA"/>
              </w:rPr>
              <m:t>)CD</m:t>
            </m:r>
          </m:e>
        </m:bar>
        <m:r>
          <w:rPr>
            <w:rFonts w:ascii="Cambria Math" w:hAnsi="Cambria Math" w:cs="Times New Roman"/>
            <w:lang w:val="en-CA"/>
          </w:rPr>
          <m:t>)+ GH</m:t>
        </m:r>
      </m:oMath>
    </w:p>
    <w:p w:rsidR="000C3EA7" w:rsidRDefault="000C3EA7" w:rsidP="0016234C">
      <w:pPr>
        <w:rPr>
          <w:rFonts w:ascii="Times New Roman" w:eastAsiaTheme="minorEastAsia" w:hAnsi="Times New Roman" w:cs="Times New Roman"/>
          <w:lang w:val="en-CA"/>
        </w:rPr>
      </w:pPr>
      <w:r>
        <w:rPr>
          <w:rFonts w:ascii="Times New Roman" w:eastAsiaTheme="minorEastAsia" w:hAnsi="Times New Roman" w:cs="Times New Roman"/>
          <w:lang w:val="en-CA"/>
        </w:rPr>
        <w:t>Z</w:t>
      </w:r>
      <m:oMath>
        <m:r>
          <w:rPr>
            <w:rFonts w:ascii="Cambria Math" w:eastAsiaTheme="minorEastAsia" w:hAnsi="Cambria Math" w:cs="Times New Roman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CA"/>
              </w:rPr>
            </m:ctrlPr>
          </m:barPr>
          <m:e>
            <m:r>
              <w:rPr>
                <w:rFonts w:ascii="Cambria Math" w:hAnsi="Cambria Math" w:cs="Times New Roman"/>
                <w:lang w:val="en-CA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lang w:val="en-CA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lang w:val="en-CA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lang w:val="en-CA"/>
                      </w:rPr>
                      <m:t>E</m:t>
                    </m:r>
                  </m:e>
                </m:bar>
                <m:r>
                  <w:rPr>
                    <w:rFonts w:ascii="Cambria Math" w:hAnsi="Cambria Math" w:cs="Times New Roman"/>
                    <w:lang w:val="en-CA"/>
                  </w:rPr>
                  <m:t>F)((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lang w:val="en-CA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lang w:val="en-CA"/>
                      </w:rPr>
                      <m:t>AB</m:t>
                    </m:r>
                  </m:e>
                </m:bar>
                <m:r>
                  <w:rPr>
                    <w:rFonts w:ascii="Cambria Math" w:hAnsi="Cambria Math" w:cs="Times New Roman"/>
                    <w:lang w:val="en-CA"/>
                  </w:rPr>
                  <m:t>)(CD)</m:t>
                </m:r>
              </m:e>
            </m:bar>
            <m:r>
              <w:rPr>
                <w:rFonts w:ascii="Cambria Math" w:hAnsi="Cambria Math" w:cs="Times New Roman"/>
                <w:lang w:val="en-CA"/>
              </w:rPr>
              <m:t>)(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 w:cs="Times New Roman"/>
                    <w:lang w:val="en-CA"/>
                  </w:rPr>
                  <m:t>GH</m:t>
                </m:r>
              </m:e>
            </m:bar>
          </m:e>
        </m:bar>
        <m:r>
          <w:rPr>
            <w:rFonts w:ascii="Cambria Math" w:hAnsi="Cambria Math" w:cs="Times New Roman"/>
            <w:lang w:val="en-CA"/>
          </w:rPr>
          <m:t>)</m:t>
        </m:r>
      </m:oMath>
    </w:p>
    <w:p w:rsidR="004D4BE8" w:rsidRDefault="004D4BE8" w:rsidP="0016234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4217773" cy="31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5A2Q4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993" cy="31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E8" w:rsidRDefault="004D4BE8" w:rsidP="0016234C">
      <w:pPr>
        <w:rPr>
          <w:rFonts w:ascii="Times New Roman" w:eastAsiaTheme="minorEastAsia" w:hAnsi="Times New Roman" w:cs="Times New Roman"/>
        </w:rPr>
      </w:pPr>
    </w:p>
    <w:p w:rsidR="004D4BE8" w:rsidRDefault="004D4BE8" w:rsidP="0016234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5.</w:t>
      </w:r>
    </w:p>
    <w:p w:rsidR="004D4BE8" w:rsidRDefault="00E10A45" w:rsidP="0016234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(a).</w:t>
      </w:r>
    </w:p>
    <w:p w:rsidR="00E10A45" w:rsidRDefault="00E10A45" w:rsidP="0016234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4234250" cy="317568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5A2Q5a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668" cy="31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5" w:rsidRDefault="00E10A45" w:rsidP="0016234C">
      <w:pPr>
        <w:rPr>
          <w:rFonts w:ascii="Times New Roman" w:eastAsiaTheme="minorEastAsia" w:hAnsi="Times New Roman" w:cs="Times New Roman"/>
        </w:rPr>
      </w:pPr>
    </w:p>
    <w:p w:rsidR="00E10A45" w:rsidRDefault="00E10A45" w:rsidP="0016234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(b).</w:t>
      </w:r>
    </w:p>
    <w:p w:rsidR="00E10A45" w:rsidRPr="002A7CF0" w:rsidRDefault="00E10A45" w:rsidP="0016234C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sectPr w:rsidR="00E10A45" w:rsidRPr="002A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C859E9"/>
    <w:multiLevelType w:val="hybridMultilevel"/>
    <w:tmpl w:val="AE86BE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4C"/>
    <w:rsid w:val="000C3EA7"/>
    <w:rsid w:val="000F670A"/>
    <w:rsid w:val="0016234C"/>
    <w:rsid w:val="002442B1"/>
    <w:rsid w:val="002A7CF0"/>
    <w:rsid w:val="002C183C"/>
    <w:rsid w:val="00397FD1"/>
    <w:rsid w:val="00417150"/>
    <w:rsid w:val="00470A5D"/>
    <w:rsid w:val="004D4BE8"/>
    <w:rsid w:val="00645252"/>
    <w:rsid w:val="006D3D74"/>
    <w:rsid w:val="00764134"/>
    <w:rsid w:val="007E0FC3"/>
    <w:rsid w:val="008514F3"/>
    <w:rsid w:val="0088509D"/>
    <w:rsid w:val="009845EF"/>
    <w:rsid w:val="009A0322"/>
    <w:rsid w:val="00A3233B"/>
    <w:rsid w:val="00A41D7A"/>
    <w:rsid w:val="00A86EFC"/>
    <w:rsid w:val="00A9204E"/>
    <w:rsid w:val="00AF5D62"/>
    <w:rsid w:val="00B80293"/>
    <w:rsid w:val="00BC2C31"/>
    <w:rsid w:val="00C90990"/>
    <w:rsid w:val="00E10A45"/>
    <w:rsid w:val="00E50AE8"/>
    <w:rsid w:val="00E75D2F"/>
    <w:rsid w:val="00E837FF"/>
    <w:rsid w:val="00F3286D"/>
    <w:rsid w:val="00F669DD"/>
    <w:rsid w:val="00FC6257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807F"/>
  <w15:chartTrackingRefBased/>
  <w15:docId w15:val="{8ECAF695-96AC-4605-9056-CAC8AD52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qFormat/>
    <w:rsid w:val="0016234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mingy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9DB111-EA01-4D2C-BAA6-80E2C6EE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345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2016-11-02T20:51:00Z</dcterms:created>
  <dcterms:modified xsi:type="dcterms:W3CDTF">2016-11-07T00:53:00Z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